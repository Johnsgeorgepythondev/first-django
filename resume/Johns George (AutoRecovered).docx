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B5EC" w14:textId="77777777" w:rsidR="00690FBF" w:rsidRPr="00690FBF" w:rsidRDefault="00690FBF" w:rsidP="00690FBF">
      <w:pPr>
        <w:pStyle w:val="Title"/>
        <w:spacing w:before="0" w:after="0" w:line="240" w:lineRule="auto"/>
        <w:rPr>
          <w:sz w:val="6"/>
          <w:szCs w:val="6"/>
        </w:rPr>
      </w:pPr>
      <w:bookmarkStart w:id="0" w:name="_Hlk131061553"/>
      <w:r w:rsidRPr="000B2605">
        <w:rPr>
          <w:noProof/>
          <w:color w:val="4D4D4D" w:themeColor="text2"/>
          <w:lang w:val="en-AU" w:eastAsia="en-AU"/>
        </w:rPr>
        <mc:AlternateContent>
          <mc:Choice Requires="wpg">
            <w:drawing>
              <wp:anchor distT="0" distB="0" distL="114300" distR="114300" simplePos="0" relativeHeight="251658240" behindDoc="1" locked="1" layoutInCell="1" allowOverlap="1" wp14:anchorId="6A5C4446" wp14:editId="573F59FE">
                <wp:simplePos x="0" y="0"/>
                <wp:positionH relativeFrom="margin">
                  <wp:posOffset>-519545</wp:posOffset>
                </wp:positionH>
                <wp:positionV relativeFrom="margin">
                  <wp:posOffset>-402590</wp:posOffset>
                </wp:positionV>
                <wp:extent cx="6985635" cy="10058400"/>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85635" cy="10058400"/>
                          <a:chOff x="0" y="0"/>
                          <a:chExt cx="4762532" cy="6858000"/>
                        </a:xfrm>
                      </wpg:grpSpPr>
                      <wps:wsp>
                        <wps:cNvPr id="7" name="Freeform 6">
                          <a:extLst>
                            <a:ext uri="{FF2B5EF4-FFF2-40B4-BE49-F238E27FC236}">
                              <a16:creationId xmlns:a16="http://schemas.microsoft.com/office/drawing/2014/main" id="{97861BD5-9E4C-D546-A13E-D5CF77915A18}"/>
                            </a:ext>
                          </a:extLst>
                        </wps:cNvPr>
                        <wps:cNvSpPr/>
                        <wps:spPr>
                          <a:xfrm>
                            <a:off x="0" y="0"/>
                            <a:ext cx="6234" cy="6858000"/>
                          </a:xfrm>
                          <a:custGeom>
                            <a:avLst/>
                            <a:gdLst>
                              <a:gd name="connsiteX0" fmla="*/ 0 w 6234"/>
                              <a:gd name="connsiteY0" fmla="*/ 0 h 6858000"/>
                              <a:gd name="connsiteX1" fmla="*/ 6235 w 6234"/>
                              <a:gd name="connsiteY1" fmla="*/ 0 h 6858000"/>
                              <a:gd name="connsiteX2" fmla="*/ 6235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5" y="0"/>
                                </a:lnTo>
                                <a:lnTo>
                                  <a:pt x="6235"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8">
                          <a:extLst>
                            <a:ext uri="{FF2B5EF4-FFF2-40B4-BE49-F238E27FC236}">
                              <a16:creationId xmlns:a16="http://schemas.microsoft.com/office/drawing/2014/main" id="{34C66C4E-700E-194D-BC81-934C3C3CDCA8}"/>
                            </a:ext>
                          </a:extLst>
                        </wps:cNvPr>
                        <wps:cNvSpPr/>
                        <wps:spPr>
                          <a:xfrm>
                            <a:off x="28353"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9">
                          <a:extLst>
                            <a:ext uri="{FF2B5EF4-FFF2-40B4-BE49-F238E27FC236}">
                              <a16:creationId xmlns:a16="http://schemas.microsoft.com/office/drawing/2014/main" id="{2AA49747-F257-AA44-98C1-DE57A0977D0A}"/>
                            </a:ext>
                          </a:extLst>
                        </wps:cNvPr>
                        <wps:cNvSpPr/>
                        <wps:spPr>
                          <a:xfrm>
                            <a:off x="4756298" y="0"/>
                            <a:ext cx="6234" cy="6858000"/>
                          </a:xfrm>
                          <a:custGeom>
                            <a:avLst/>
                            <a:gdLst>
                              <a:gd name="connsiteX0" fmla="*/ 0 w 6234"/>
                              <a:gd name="connsiteY0" fmla="*/ 0 h 6858000"/>
                              <a:gd name="connsiteX1" fmla="*/ 6234 w 6234"/>
                              <a:gd name="connsiteY1" fmla="*/ 0 h 6858000"/>
                              <a:gd name="connsiteX2" fmla="*/ 6234 w 6234"/>
                              <a:gd name="connsiteY2" fmla="*/ 6858000 h 6858000"/>
                              <a:gd name="connsiteX3" fmla="*/ 0 w 623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6234" h="6858000">
                                <a:moveTo>
                                  <a:pt x="0" y="0"/>
                                </a:moveTo>
                                <a:lnTo>
                                  <a:pt x="6234" y="0"/>
                                </a:lnTo>
                                <a:lnTo>
                                  <a:pt x="6234" y="6858000"/>
                                </a:lnTo>
                                <a:lnTo>
                                  <a:pt x="0" y="6858000"/>
                                </a:lnTo>
                                <a:close/>
                              </a:path>
                            </a:pathLst>
                          </a:custGeom>
                          <a:solidFill>
                            <a:srgbClr val="669748"/>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reeform 11">
                          <a:extLst>
                            <a:ext uri="{FF2B5EF4-FFF2-40B4-BE49-F238E27FC236}">
                              <a16:creationId xmlns:a16="http://schemas.microsoft.com/office/drawing/2014/main" id="{D70623B7-9CCF-624C-B2B4-A46F42F5CE0C}"/>
                            </a:ext>
                          </a:extLst>
                        </wps:cNvPr>
                        <wps:cNvSpPr/>
                        <wps:spPr>
                          <a:xfrm>
                            <a:off x="4720856" y="0"/>
                            <a:ext cx="12469" cy="6858000"/>
                          </a:xfrm>
                          <a:custGeom>
                            <a:avLst/>
                            <a:gdLst>
                              <a:gd name="connsiteX0" fmla="*/ 0 w 12469"/>
                              <a:gd name="connsiteY0" fmla="*/ 0 h 6858000"/>
                              <a:gd name="connsiteX1" fmla="*/ 12469 w 12469"/>
                              <a:gd name="connsiteY1" fmla="*/ 0 h 6858000"/>
                              <a:gd name="connsiteX2" fmla="*/ 12469 w 12469"/>
                              <a:gd name="connsiteY2" fmla="*/ 6858000 h 6858000"/>
                              <a:gd name="connsiteX3" fmla="*/ 0 w 12469"/>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12469" h="6858000">
                                <a:moveTo>
                                  <a:pt x="0" y="0"/>
                                </a:moveTo>
                                <a:lnTo>
                                  <a:pt x="12469" y="0"/>
                                </a:lnTo>
                                <a:lnTo>
                                  <a:pt x="12469" y="6858000"/>
                                </a:lnTo>
                                <a:lnTo>
                                  <a:pt x="0" y="6858000"/>
                                </a:lnTo>
                                <a:close/>
                              </a:path>
                            </a:pathLst>
                          </a:cu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BDC551" id="Group 1" o:spid="_x0000_s1026" alt="&quot;&quot;" style="position:absolute;margin-left:-40.9pt;margin-top:-31.7pt;width:550.05pt;height:11in;z-index:-251658240;mso-position-horizontal-relative:margin;mso-position-vertical-relative:margin;mso-width-relative:margin;mso-height-relative:margin" coordsize="4762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">
                <o:lock v:ext="edit" aspectratio="t"/>
                <v:shape id="Freeform 6" o:spid="_x0000_s1027" style="position:absolute;width:62;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" path="m,l6235,r,6858000l,6858000,,xe" fillcolor="#669748" stroked="f" strokeweight=".24036mm">
                  <v:stroke joinstyle="miter"/>
                  <v:path arrowok="t" o:connecttype="custom" o:connectlocs="0,0;6235,0;6235,6858000;0,6858000" o:connectangles="0,0,0,0"/>
                </v:shape>
                <v:shape id="Freeform 8" o:spid="_x0000_s1028" style="position:absolute;left:283;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" path="m,l12469,r,6858000l,6858000,,xe" fillcolor="white [3201]" strokecolor="black [3200]" strokeweight="1pt">
                  <v:stroke joinstyle="miter"/>
                  <v:path arrowok="t" o:connecttype="custom" o:connectlocs="0,0;12469,0;12469,6858000;0,6858000" o:connectangles="0,0,0,0"/>
                </v:shape>
                <v:shape id="Freeform 9" o:spid="_x0000_s1029" style="position:absolute;left:47562;width:63;height:68580;visibility:visible;mso-wrap-style:square;v-text-anchor:middle" coordsize="623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" path="m,l6234,r,6858000l,6858000,,xe" fillcolor="#669748" stroked="f" strokeweight=".24036mm">
                  <v:stroke joinstyle="miter"/>
                  <v:path arrowok="t" o:connecttype="custom" o:connectlocs="0,0;6234,0;6234,6858000;0,6858000" o:connectangles="0,0,0,0"/>
                </v:shape>
                <v:shape id="Freeform 11" o:spid="_x0000_s1030" style="position:absolute;left:47208;width:125;height:68580;visibility:visible;mso-wrap-style:square;v-text-anchor:middle" coordsize="12469,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" path="m,l12469,r,6858000l,6858000,,xe" fillcolor="white [3201]" strokecolor="black [3200]" strokeweight="1pt">
                  <v:stroke joinstyle="miter"/>
                  <v:path arrowok="t" o:connecttype="custom" o:connectlocs="0,0;12469,0;12469,6858000;0,6858000" o:connectangles="0,0,0,0"/>
                </v:shape>
                <w10:wrap anchorx="margin" anchory="margin"/>
                <w10:anchorlock/>
              </v:group>
            </w:pict>
          </mc:Fallback>
        </mc:AlternateContent>
      </w:r>
    </w:p>
    <w:p w14:paraId="0F9075F1" w14:textId="65C71094" w:rsidR="00690FBF" w:rsidRPr="000B2605" w:rsidRDefault="00B165B5" w:rsidP="00D97C7F">
      <w:pPr>
        <w:pStyle w:val="Title"/>
        <w:ind w:left="720"/>
        <w:rPr>
          <w:color w:val="000000" w:themeColor="text1"/>
          <w:sz w:val="72"/>
          <w:szCs w:val="56"/>
        </w:rPr>
      </w:pPr>
      <w:r w:rsidRPr="000B2605">
        <w:rPr>
          <w:color w:val="000000" w:themeColor="text1"/>
          <w:sz w:val="96"/>
          <w:szCs w:val="72"/>
        </w:rPr>
        <w:t>Johns</w:t>
      </w:r>
      <w:r w:rsidR="00D97C7F" w:rsidRPr="000B2605">
        <w:rPr>
          <w:color w:val="000000" w:themeColor="text1"/>
          <w:sz w:val="96"/>
          <w:szCs w:val="72"/>
        </w:rPr>
        <w:t xml:space="preserve"> </w:t>
      </w:r>
      <w:r w:rsidRPr="000B2605">
        <w:rPr>
          <w:color w:val="000000" w:themeColor="text1"/>
          <w:sz w:val="96"/>
          <w:szCs w:val="72"/>
        </w:rPr>
        <w:t>Geor</w:t>
      </w:r>
      <w:r w:rsidR="00D97C7F" w:rsidRPr="000B2605">
        <w:rPr>
          <w:color w:val="000000" w:themeColor="text1"/>
          <w:sz w:val="96"/>
          <w:szCs w:val="72"/>
        </w:rPr>
        <w:t>g</w:t>
      </w:r>
      <w:r w:rsidR="00BF2F54" w:rsidRPr="000B2605">
        <w:rPr>
          <w:color w:val="000000" w:themeColor="text1"/>
          <w:sz w:val="96"/>
          <w:szCs w:val="72"/>
        </w:rPr>
        <w:t>e</w:t>
      </w:r>
    </w:p>
    <w:p w14:paraId="3409625D" w14:textId="1CA1BC2A" w:rsidR="004C1DA9" w:rsidRPr="000B2605" w:rsidRDefault="00B165B5" w:rsidP="001028FA">
      <w:pPr>
        <w:pStyle w:val="Subtitle"/>
        <w:ind w:left="0" w:firstLine="720"/>
        <w:rPr>
          <w:color w:val="4D4D4D" w:themeColor="text2"/>
          <w:sz w:val="44"/>
          <w:szCs w:val="44"/>
        </w:rPr>
      </w:pPr>
      <w:r w:rsidRPr="000B2605">
        <w:rPr>
          <w:color w:val="4D4D4D" w:themeColor="text2"/>
          <w:sz w:val="44"/>
          <w:szCs w:val="44"/>
        </w:rPr>
        <w:t>Python Developer</w:t>
      </w:r>
    </w:p>
    <w:p w14:paraId="670F4C05" w14:textId="77777777" w:rsidR="00690FBF" w:rsidRPr="00690FBF" w:rsidRDefault="00690FBF" w:rsidP="00D97C7F">
      <w:pPr>
        <w:ind w:left="0"/>
        <w:rPr>
          <w:lang w:bidi="ar-SA"/>
        </w:rPr>
      </w:pPr>
    </w:p>
    <w:p w14:paraId="50E44B89" w14:textId="3EA2CAE7" w:rsidR="00690FBF" w:rsidRPr="00D97C7F" w:rsidRDefault="00B165B5" w:rsidP="00690FBF">
      <w:pPr>
        <w:rPr>
          <w:sz w:val="24"/>
          <w:szCs w:val="20"/>
        </w:rPr>
      </w:pPr>
      <w:r w:rsidRPr="00D97C7F">
        <w:rPr>
          <w:sz w:val="24"/>
          <w:szCs w:val="20"/>
        </w:rPr>
        <w:t xml:space="preserve">Email id: </w:t>
      </w:r>
      <w:hyperlink r:id="rId11" w:history="1">
        <w:r w:rsidRPr="00D97C7F">
          <w:rPr>
            <w:rStyle w:val="Hyperlink"/>
            <w:sz w:val="24"/>
            <w:szCs w:val="20"/>
          </w:rPr>
          <w:t>johnsgeorge320@gmail.com</w:t>
        </w:r>
      </w:hyperlink>
      <w:r w:rsidRPr="00D97C7F">
        <w:rPr>
          <w:sz w:val="24"/>
          <w:szCs w:val="20"/>
        </w:rPr>
        <w:t xml:space="preserve">  </w:t>
      </w:r>
    </w:p>
    <w:p w14:paraId="613299F0" w14:textId="5DAE44E3" w:rsidR="00690FBF" w:rsidRPr="00D97C7F" w:rsidRDefault="00B165B5" w:rsidP="00690FBF">
      <w:pPr>
        <w:rPr>
          <w:sz w:val="24"/>
          <w:szCs w:val="20"/>
        </w:rPr>
      </w:pPr>
      <w:r w:rsidRPr="00D97C7F">
        <w:rPr>
          <w:sz w:val="24"/>
          <w:szCs w:val="20"/>
        </w:rPr>
        <w:t>Contact No: 9633565413</w:t>
      </w:r>
    </w:p>
    <w:p w14:paraId="6D487DDA" w14:textId="053D5F89" w:rsidR="00690FBF" w:rsidRPr="00D97C7F" w:rsidRDefault="00B165B5" w:rsidP="00690FBF">
      <w:pPr>
        <w:rPr>
          <w:sz w:val="24"/>
          <w:szCs w:val="20"/>
          <w:lang w:bidi="ar-SA"/>
        </w:rPr>
      </w:pPr>
      <w:r w:rsidRPr="00D97C7F">
        <w:rPr>
          <w:sz w:val="24"/>
          <w:szCs w:val="20"/>
          <w:lang w:bidi="ar-SA"/>
        </w:rPr>
        <w:t>LinkedIn Id: https://www.linkedin.com/in/johns-george-112062254/</w:t>
      </w:r>
    </w:p>
    <w:p w14:paraId="11110318" w14:textId="7B2FEC6B" w:rsidR="00031E11" w:rsidRDefault="00B165B5" w:rsidP="00690FBF">
      <w:pPr>
        <w:rPr>
          <w:sz w:val="24"/>
          <w:szCs w:val="20"/>
          <w:lang w:bidi="ar-SA"/>
        </w:rPr>
      </w:pPr>
      <w:proofErr w:type="gramStart"/>
      <w:r w:rsidRPr="00D97C7F">
        <w:rPr>
          <w:sz w:val="24"/>
          <w:szCs w:val="20"/>
          <w:lang w:bidi="ar-SA"/>
        </w:rPr>
        <w:t>Location :</w:t>
      </w:r>
      <w:proofErr w:type="gramEnd"/>
      <w:r w:rsidRPr="00D97C7F">
        <w:rPr>
          <w:sz w:val="24"/>
          <w:szCs w:val="20"/>
          <w:lang w:bidi="ar-SA"/>
        </w:rPr>
        <w:t xml:space="preserve"> Muvattupuzha, Ernakulam, Kerala 686673</w:t>
      </w:r>
    </w:p>
    <w:p w14:paraId="38D3B298" w14:textId="77777777" w:rsidR="000B2605" w:rsidRPr="00D97C7F" w:rsidRDefault="000B2605" w:rsidP="00690FBF">
      <w:pPr>
        <w:rPr>
          <w:sz w:val="24"/>
          <w:szCs w:val="20"/>
        </w:rPr>
      </w:pPr>
    </w:p>
    <w:p w14:paraId="04DD0F70" w14:textId="77777777" w:rsidR="000B2605" w:rsidRPr="000B2605" w:rsidRDefault="000B2605" w:rsidP="000B2605">
      <w:pPr>
        <w:pStyle w:val="Subtitle"/>
        <w:rPr>
          <w:color w:val="4D4D4D" w:themeColor="text2"/>
          <w:sz w:val="28"/>
          <w:szCs w:val="28"/>
        </w:rPr>
      </w:pPr>
      <w:r w:rsidRPr="000B2605">
        <w:rPr>
          <w:color w:val="4D4D4D" w:themeColor="text2"/>
          <w:sz w:val="28"/>
          <w:szCs w:val="28"/>
        </w:rPr>
        <w:t>Summary</w:t>
      </w:r>
      <w:r w:rsidRPr="000B2605">
        <w:rPr>
          <w:rFonts w:ascii="Arial" w:eastAsia="Times New Roman" w:hAnsi="Arial"/>
          <w:vanish/>
          <w:color w:val="4D4D4D" w:themeColor="text2"/>
          <w:sz w:val="16"/>
          <w:lang w:val="en-IN" w:eastAsia="en-IN"/>
        </w:rPr>
        <w:t>Top of Form</w:t>
      </w:r>
    </w:p>
    <w:p w14:paraId="2FA5F934" w14:textId="77777777" w:rsidR="000B2605" w:rsidRPr="00831FE6" w:rsidRDefault="000B2605" w:rsidP="000B2605">
      <w:pPr>
        <w:rPr>
          <w:lang w:bidi="ar-SA"/>
        </w:rPr>
      </w:pPr>
    </w:p>
    <w:p w14:paraId="0D561E9A" w14:textId="77777777" w:rsidR="000B2605" w:rsidRDefault="000B2605" w:rsidP="000B2605">
      <w:pPr>
        <w:rPr>
          <w:sz w:val="24"/>
          <w:szCs w:val="20"/>
          <w:lang w:bidi="ar-SA"/>
        </w:rPr>
      </w:pPr>
      <w:r w:rsidRPr="00831FE6">
        <w:rPr>
          <w:sz w:val="24"/>
          <w:szCs w:val="20"/>
          <w:lang w:bidi="ar-SA"/>
        </w:rPr>
        <w:t>Proficient in Python for Programming tasks, including web development using Django framework. Skilled in crafting HTML and CSS for website design. Familiar with Unix environment and capable in Java Script for dynamic web functionality.</w:t>
      </w:r>
    </w:p>
    <w:p w14:paraId="366346F6" w14:textId="77777777" w:rsidR="000B2605" w:rsidRDefault="000B2605" w:rsidP="000B2605">
      <w:pPr>
        <w:rPr>
          <w:sz w:val="24"/>
          <w:szCs w:val="20"/>
          <w:lang w:bidi="ar-SA"/>
        </w:rPr>
      </w:pPr>
    </w:p>
    <w:p w14:paraId="7E12CA4D" w14:textId="77777777" w:rsidR="000B2605" w:rsidRPr="000B2605" w:rsidRDefault="000B2605" w:rsidP="000B2605">
      <w:pPr>
        <w:pStyle w:val="Subtitle"/>
        <w:rPr>
          <w:color w:val="4D4D4D" w:themeColor="text2"/>
          <w:sz w:val="28"/>
          <w:szCs w:val="28"/>
        </w:rPr>
      </w:pPr>
      <w:r w:rsidRPr="000B2605">
        <w:rPr>
          <w:color w:val="4D4D4D" w:themeColor="text2"/>
          <w:sz w:val="28"/>
          <w:szCs w:val="28"/>
        </w:rPr>
        <w:t>Skills</w:t>
      </w:r>
    </w:p>
    <w:p w14:paraId="31E7E4FC" w14:textId="77777777" w:rsidR="000B2605" w:rsidRDefault="000B2605" w:rsidP="000B2605"/>
    <w:p w14:paraId="28485883" w14:textId="77777777" w:rsidR="000B2605" w:rsidRPr="00D97C7F" w:rsidRDefault="000B2605" w:rsidP="000B2605">
      <w:pPr>
        <w:pStyle w:val="Skills"/>
        <w:rPr>
          <w:sz w:val="24"/>
          <w:szCs w:val="20"/>
        </w:rPr>
      </w:pPr>
      <w:r w:rsidRPr="00D97C7F">
        <w:rPr>
          <w:sz w:val="24"/>
          <w:szCs w:val="20"/>
        </w:rPr>
        <w:t>Python</w:t>
      </w:r>
      <w:r w:rsidRPr="00D97C7F">
        <w:rPr>
          <w:sz w:val="24"/>
          <w:szCs w:val="20"/>
        </w:rPr>
        <w:tab/>
        <w:t>HTML</w:t>
      </w:r>
      <w:r w:rsidRPr="00D97C7F">
        <w:rPr>
          <w:sz w:val="24"/>
          <w:szCs w:val="20"/>
        </w:rPr>
        <w:tab/>
        <w:t>CSS</w:t>
      </w:r>
    </w:p>
    <w:p w14:paraId="7A785F92" w14:textId="77777777" w:rsidR="000B2605" w:rsidRDefault="000B2605" w:rsidP="000B2605">
      <w:pPr>
        <w:pStyle w:val="Skills"/>
        <w:rPr>
          <w:sz w:val="24"/>
          <w:szCs w:val="20"/>
        </w:rPr>
      </w:pPr>
      <w:r w:rsidRPr="00D97C7F">
        <w:rPr>
          <w:sz w:val="24"/>
          <w:szCs w:val="20"/>
        </w:rPr>
        <w:t>Unix</w:t>
      </w:r>
      <w:r w:rsidRPr="00D97C7F">
        <w:rPr>
          <w:sz w:val="24"/>
          <w:szCs w:val="20"/>
        </w:rPr>
        <w:tab/>
        <w:t xml:space="preserve">Django </w:t>
      </w:r>
      <w:r w:rsidRPr="00D97C7F">
        <w:rPr>
          <w:sz w:val="24"/>
          <w:szCs w:val="20"/>
        </w:rPr>
        <w:tab/>
        <w:t>Java Script</w:t>
      </w:r>
    </w:p>
    <w:p w14:paraId="76F756E7" w14:textId="77777777" w:rsidR="000B2605" w:rsidRDefault="000B2605" w:rsidP="000B2605">
      <w:pPr>
        <w:pStyle w:val="Skills"/>
        <w:rPr>
          <w:sz w:val="24"/>
          <w:szCs w:val="20"/>
        </w:rPr>
      </w:pPr>
    </w:p>
    <w:p w14:paraId="13BF4F3E" w14:textId="77777777" w:rsidR="000B2605" w:rsidRPr="000B2605" w:rsidRDefault="000B2605" w:rsidP="000B2605">
      <w:pPr>
        <w:pStyle w:val="Subtitle"/>
        <w:rPr>
          <w:color w:val="4D4D4D" w:themeColor="text2"/>
          <w:sz w:val="28"/>
          <w:szCs w:val="28"/>
        </w:rPr>
      </w:pPr>
      <w:r w:rsidRPr="000B2605">
        <w:rPr>
          <w:color w:val="4D4D4D" w:themeColor="text2"/>
          <w:sz w:val="28"/>
          <w:szCs w:val="28"/>
        </w:rPr>
        <w:t>Projects</w:t>
      </w:r>
    </w:p>
    <w:p w14:paraId="1F462C5D" w14:textId="77777777" w:rsidR="000B2605" w:rsidRDefault="000B2605" w:rsidP="000B2605">
      <w:pPr>
        <w:pStyle w:val="ListParagraph"/>
        <w:widowControl/>
        <w:numPr>
          <w:ilvl w:val="0"/>
          <w:numId w:val="8"/>
        </w:numPr>
        <w:shd w:val="clear" w:color="auto" w:fill="FFFFFF"/>
        <w:autoSpaceDE/>
        <w:autoSpaceDN/>
        <w:spacing w:before="100" w:beforeAutospacing="1" w:after="100" w:afterAutospacing="1" w:line="240" w:lineRule="auto"/>
        <w:ind w:right="0"/>
        <w:rPr>
          <w:rFonts w:ascii="Georgia" w:eastAsia="Times New Roman" w:hAnsi="Georgia" w:cstheme="minorHAnsi"/>
          <w:b/>
          <w:bCs/>
          <w:sz w:val="24"/>
          <w:szCs w:val="24"/>
          <w:lang w:val="en-IN" w:eastAsia="en-IN" w:bidi="ar-SA"/>
        </w:rPr>
      </w:pPr>
      <w:r w:rsidRPr="00831FE6">
        <w:rPr>
          <w:rFonts w:ascii="Georgia" w:eastAsia="Times New Roman" w:hAnsi="Georgia" w:cstheme="minorHAnsi"/>
          <w:b/>
          <w:bCs/>
          <w:sz w:val="24"/>
          <w:szCs w:val="24"/>
          <w:lang w:val="en-IN" w:eastAsia="en-IN" w:bidi="ar-SA"/>
        </w:rPr>
        <w:t>Ecommerce Shop</w:t>
      </w:r>
    </w:p>
    <w:p w14:paraId="45EF3550" w14:textId="34F111D7" w:rsidR="000B2605" w:rsidRPr="000B2605" w:rsidRDefault="000B2605" w:rsidP="000B2605">
      <w:pPr>
        <w:pStyle w:val="ListParagraph"/>
        <w:widowControl/>
        <w:shd w:val="clear" w:color="auto" w:fill="FFFFFF"/>
        <w:autoSpaceDE/>
        <w:autoSpaceDN/>
        <w:spacing w:before="100" w:beforeAutospacing="1" w:after="100" w:afterAutospacing="1" w:line="240" w:lineRule="auto"/>
        <w:ind w:left="1714" w:right="0"/>
        <w:rPr>
          <w:rFonts w:ascii="Georgia" w:eastAsia="Times New Roman" w:hAnsi="Georgia" w:cstheme="minorHAnsi"/>
          <w:b/>
          <w:bCs/>
          <w:sz w:val="24"/>
          <w:szCs w:val="24"/>
          <w:lang w:val="en-IN" w:eastAsia="en-IN" w:bidi="ar-SA"/>
        </w:rPr>
      </w:pPr>
      <w:r w:rsidRPr="000B2605">
        <w:rPr>
          <w:sz w:val="24"/>
          <w:szCs w:val="20"/>
        </w:rPr>
        <w:t>Site in which users can view and purchase the things they need</w:t>
      </w:r>
      <w:r>
        <w:t>.</w:t>
      </w:r>
    </w:p>
    <w:p w14:paraId="6EBA0762" w14:textId="77777777" w:rsidR="008C6738" w:rsidRPr="000B2605" w:rsidRDefault="00B165B5" w:rsidP="008C6738">
      <w:pPr>
        <w:pStyle w:val="Subtitle"/>
        <w:rPr>
          <w:color w:val="4D4D4D" w:themeColor="text2"/>
          <w:sz w:val="28"/>
          <w:szCs w:val="28"/>
        </w:rPr>
      </w:pPr>
      <w:r w:rsidRPr="000B2605">
        <w:rPr>
          <w:color w:val="4D4D4D" w:themeColor="text2"/>
          <w:sz w:val="28"/>
          <w:szCs w:val="28"/>
        </w:rPr>
        <w:t>Education</w:t>
      </w:r>
    </w:p>
    <w:p w14:paraId="1F2B3227" w14:textId="488BAF5B" w:rsidR="008C6738" w:rsidRDefault="004C1DA9" w:rsidP="008C6738">
      <w:pPr>
        <w:pStyle w:val="Subtitle"/>
      </w:pPr>
      <w:r w:rsidRPr="004C1DA9">
        <w:rPr>
          <w:rStyle w:val="Italics"/>
        </w:rPr>
        <w:t xml:space="preserve"> </w:t>
      </w:r>
    </w:p>
    <w:p w14:paraId="4F4C5997" w14:textId="114B2F65" w:rsidR="008C6738" w:rsidRPr="00D97C7F" w:rsidRDefault="00C317F0" w:rsidP="008C6738">
      <w:pPr>
        <w:pStyle w:val="ListParagraph"/>
        <w:numPr>
          <w:ilvl w:val="0"/>
          <w:numId w:val="8"/>
        </w:numPr>
        <w:rPr>
          <w:sz w:val="24"/>
          <w:szCs w:val="20"/>
        </w:rPr>
      </w:pPr>
      <w:r w:rsidRPr="00D97C7F">
        <w:rPr>
          <w:sz w:val="24"/>
          <w:szCs w:val="20"/>
        </w:rPr>
        <w:t>2018 MASTER IN SCIENCE (M.Sc. PHYSICS)</w:t>
      </w:r>
    </w:p>
    <w:p w14:paraId="52E84520" w14:textId="2E0A0A04" w:rsidR="00C317F0" w:rsidRPr="00D97C7F" w:rsidRDefault="00C317F0" w:rsidP="00C317F0">
      <w:pPr>
        <w:pStyle w:val="ListParagraph"/>
        <w:ind w:left="1714"/>
        <w:rPr>
          <w:sz w:val="24"/>
          <w:szCs w:val="20"/>
        </w:rPr>
      </w:pPr>
      <w:r w:rsidRPr="00D97C7F">
        <w:rPr>
          <w:sz w:val="24"/>
          <w:szCs w:val="20"/>
        </w:rPr>
        <w:t xml:space="preserve">Bharathiyar University Coimbatore </w:t>
      </w:r>
    </w:p>
    <w:p w14:paraId="06EDD510" w14:textId="2E731DCE" w:rsidR="008C6738" w:rsidRPr="00D97C7F" w:rsidRDefault="008C6738" w:rsidP="008C6738">
      <w:pPr>
        <w:pStyle w:val="ListParagraph"/>
        <w:numPr>
          <w:ilvl w:val="0"/>
          <w:numId w:val="8"/>
        </w:numPr>
        <w:rPr>
          <w:sz w:val="24"/>
          <w:szCs w:val="20"/>
        </w:rPr>
      </w:pPr>
      <w:r w:rsidRPr="00D97C7F">
        <w:rPr>
          <w:sz w:val="24"/>
          <w:szCs w:val="20"/>
        </w:rPr>
        <w:t xml:space="preserve">2014 BACHELOR </w:t>
      </w:r>
      <w:r w:rsidR="00C317F0" w:rsidRPr="00D97C7F">
        <w:rPr>
          <w:sz w:val="24"/>
          <w:szCs w:val="20"/>
        </w:rPr>
        <w:t>IN</w:t>
      </w:r>
      <w:r w:rsidRPr="00D97C7F">
        <w:rPr>
          <w:sz w:val="24"/>
          <w:szCs w:val="20"/>
        </w:rPr>
        <w:t xml:space="preserve"> EDUCATION (</w:t>
      </w:r>
      <w:r w:rsidR="00C317F0" w:rsidRPr="00D97C7F">
        <w:rPr>
          <w:sz w:val="24"/>
          <w:szCs w:val="20"/>
        </w:rPr>
        <w:t>PHYSICAL SCIENCE</w:t>
      </w:r>
      <w:r w:rsidRPr="00D97C7F">
        <w:rPr>
          <w:sz w:val="24"/>
          <w:szCs w:val="20"/>
        </w:rPr>
        <w:t>)</w:t>
      </w:r>
    </w:p>
    <w:p w14:paraId="7C20ED5B" w14:textId="4ADCF015" w:rsidR="008C6738" w:rsidRPr="00D97C7F" w:rsidRDefault="008C6738" w:rsidP="008C6738">
      <w:pPr>
        <w:pStyle w:val="ListParagraph"/>
        <w:ind w:left="1714"/>
        <w:rPr>
          <w:sz w:val="24"/>
          <w:szCs w:val="20"/>
        </w:rPr>
      </w:pPr>
      <w:r w:rsidRPr="00D97C7F">
        <w:rPr>
          <w:sz w:val="24"/>
          <w:szCs w:val="20"/>
        </w:rPr>
        <w:t xml:space="preserve">Sree Narayana College </w:t>
      </w:r>
      <w:r w:rsidR="00C317F0" w:rsidRPr="00D97C7F">
        <w:rPr>
          <w:sz w:val="24"/>
          <w:szCs w:val="20"/>
        </w:rPr>
        <w:t>of</w:t>
      </w:r>
      <w:r w:rsidRPr="00D97C7F">
        <w:rPr>
          <w:sz w:val="24"/>
          <w:szCs w:val="20"/>
        </w:rPr>
        <w:t xml:space="preserve"> Education Muvattupuzha (M G University</w:t>
      </w:r>
      <w:r w:rsidR="00A447A3">
        <w:rPr>
          <w:sz w:val="24"/>
          <w:szCs w:val="20"/>
        </w:rPr>
        <w:t>, Kottayam</w:t>
      </w:r>
      <w:r w:rsidRPr="00D97C7F">
        <w:rPr>
          <w:sz w:val="24"/>
          <w:szCs w:val="20"/>
        </w:rPr>
        <w:t>)</w:t>
      </w:r>
    </w:p>
    <w:p w14:paraId="53DDD35B" w14:textId="07CF857E" w:rsidR="004C1DA9" w:rsidRPr="00D97C7F" w:rsidRDefault="008C6738" w:rsidP="008C6738">
      <w:pPr>
        <w:pStyle w:val="ListParagraph"/>
        <w:numPr>
          <w:ilvl w:val="0"/>
          <w:numId w:val="8"/>
        </w:numPr>
        <w:rPr>
          <w:sz w:val="24"/>
          <w:szCs w:val="20"/>
        </w:rPr>
      </w:pPr>
      <w:r w:rsidRPr="00D97C7F">
        <w:rPr>
          <w:sz w:val="24"/>
          <w:szCs w:val="20"/>
        </w:rPr>
        <w:t xml:space="preserve">2012 BACHELOR </w:t>
      </w:r>
      <w:r w:rsidR="00C317F0" w:rsidRPr="00D97C7F">
        <w:rPr>
          <w:sz w:val="24"/>
          <w:szCs w:val="20"/>
        </w:rPr>
        <w:t>IN</w:t>
      </w:r>
      <w:r w:rsidRPr="00D97C7F">
        <w:rPr>
          <w:sz w:val="24"/>
          <w:szCs w:val="20"/>
        </w:rPr>
        <w:t xml:space="preserve"> SCIENCE (B.Sc. PHYSICS) </w:t>
      </w:r>
    </w:p>
    <w:p w14:paraId="519F4AE3" w14:textId="72EB710E" w:rsidR="008C6738" w:rsidRPr="00D97C7F" w:rsidRDefault="008C6738" w:rsidP="008C6738">
      <w:pPr>
        <w:pStyle w:val="ListParagraph"/>
        <w:ind w:left="1714"/>
        <w:rPr>
          <w:sz w:val="24"/>
          <w:szCs w:val="20"/>
        </w:rPr>
      </w:pPr>
      <w:r w:rsidRPr="00D97C7F">
        <w:rPr>
          <w:sz w:val="24"/>
          <w:szCs w:val="20"/>
        </w:rPr>
        <w:t>Nirmala college Muvattupuzha (M.G University</w:t>
      </w:r>
      <w:r w:rsidR="00A447A3">
        <w:rPr>
          <w:sz w:val="24"/>
          <w:szCs w:val="20"/>
        </w:rPr>
        <w:t>, Kottayam</w:t>
      </w:r>
      <w:r w:rsidRPr="00D97C7F">
        <w:rPr>
          <w:sz w:val="24"/>
          <w:szCs w:val="20"/>
        </w:rPr>
        <w:t>)</w:t>
      </w:r>
    </w:p>
    <w:p w14:paraId="538896D0" w14:textId="77777777" w:rsidR="00831FE6" w:rsidRPr="00831FE6" w:rsidRDefault="00831FE6" w:rsidP="000B2605">
      <w:pPr>
        <w:ind w:left="0"/>
        <w:rPr>
          <w:sz w:val="24"/>
          <w:szCs w:val="20"/>
          <w:lang w:bidi="ar-SA"/>
        </w:rPr>
      </w:pPr>
    </w:p>
    <w:p w14:paraId="5C1B5DD6" w14:textId="753FB288" w:rsidR="00831FE6" w:rsidRPr="000B2605" w:rsidRDefault="00831FE6" w:rsidP="00831FE6">
      <w:pPr>
        <w:pStyle w:val="Subtitle"/>
        <w:rPr>
          <w:color w:val="4D4D4D" w:themeColor="text2"/>
          <w:sz w:val="28"/>
          <w:szCs w:val="28"/>
        </w:rPr>
      </w:pPr>
      <w:r w:rsidRPr="000B2605">
        <w:rPr>
          <w:color w:val="4D4D4D" w:themeColor="text2"/>
          <w:sz w:val="28"/>
          <w:szCs w:val="28"/>
        </w:rPr>
        <w:t>Certificates</w:t>
      </w:r>
    </w:p>
    <w:p w14:paraId="7A44E27D" w14:textId="77777777" w:rsidR="00831FE6" w:rsidRPr="00C317F0" w:rsidRDefault="00831FE6" w:rsidP="00C317F0">
      <w:pPr>
        <w:rPr>
          <w:lang w:bidi="ar-SA"/>
        </w:rPr>
      </w:pPr>
    </w:p>
    <w:p w14:paraId="5ECC122F" w14:textId="0291BFFB" w:rsidR="00C317F0" w:rsidRDefault="00C317F0" w:rsidP="00831FE6">
      <w:pPr>
        <w:pStyle w:val="Subtitle"/>
        <w:numPr>
          <w:ilvl w:val="0"/>
          <w:numId w:val="8"/>
        </w:numPr>
        <w:rPr>
          <w:b w:val="0"/>
          <w:bCs/>
          <w:color w:val="auto"/>
          <w:spacing w:val="-2"/>
          <w:w w:val="105"/>
          <w:sz w:val="24"/>
        </w:rPr>
      </w:pPr>
      <w:r w:rsidRPr="00C317F0">
        <w:rPr>
          <w:color w:val="auto"/>
          <w:spacing w:val="-4"/>
          <w:sz w:val="24"/>
          <w:szCs w:val="24"/>
        </w:rPr>
        <w:t>Python</w:t>
      </w:r>
      <w:r w:rsidRPr="00C317F0">
        <w:rPr>
          <w:color w:val="auto"/>
          <w:spacing w:val="-8"/>
          <w:sz w:val="24"/>
          <w:szCs w:val="24"/>
        </w:rPr>
        <w:t xml:space="preserve"> </w:t>
      </w:r>
      <w:r w:rsidRPr="00C317F0">
        <w:rPr>
          <w:color w:val="auto"/>
          <w:spacing w:val="-4"/>
          <w:sz w:val="24"/>
          <w:szCs w:val="24"/>
        </w:rPr>
        <w:t>Programming</w:t>
      </w:r>
      <w:r w:rsidRPr="00C317F0">
        <w:rPr>
          <w:color w:val="auto"/>
          <w:spacing w:val="-7"/>
          <w:sz w:val="24"/>
          <w:szCs w:val="24"/>
        </w:rPr>
        <w:t xml:space="preserve"> </w:t>
      </w:r>
      <w:r w:rsidRPr="00C317F0">
        <w:rPr>
          <w:color w:val="auto"/>
          <w:spacing w:val="-4"/>
          <w:sz w:val="24"/>
          <w:szCs w:val="24"/>
        </w:rPr>
        <w:t>Certificate</w:t>
      </w:r>
      <w:r w:rsidR="003253E5">
        <w:rPr>
          <w:color w:val="auto"/>
          <w:spacing w:val="-4"/>
          <w:sz w:val="24"/>
          <w:szCs w:val="24"/>
        </w:rPr>
        <w:t xml:space="preserve"> </w:t>
      </w:r>
      <w:r w:rsidR="00DD476D">
        <w:rPr>
          <w:color w:val="auto"/>
          <w:spacing w:val="-4"/>
          <w:sz w:val="24"/>
          <w:szCs w:val="24"/>
        </w:rPr>
        <w:t>(</w:t>
      </w:r>
      <w:r w:rsidR="00DD476D" w:rsidRPr="00DD476D">
        <w:rPr>
          <w:b w:val="0"/>
          <w:bCs/>
          <w:color w:val="auto"/>
          <w:w w:val="105"/>
          <w:sz w:val="24"/>
        </w:rPr>
        <w:t>At</w:t>
      </w:r>
      <w:r w:rsidR="00DD476D" w:rsidRPr="00DD476D">
        <w:rPr>
          <w:b w:val="0"/>
          <w:bCs/>
          <w:color w:val="auto"/>
          <w:spacing w:val="-12"/>
          <w:w w:val="105"/>
          <w:sz w:val="24"/>
        </w:rPr>
        <w:t xml:space="preserve"> </w:t>
      </w:r>
      <w:r w:rsidR="00DD476D" w:rsidRPr="00DD476D">
        <w:rPr>
          <w:b w:val="0"/>
          <w:bCs/>
          <w:color w:val="auto"/>
          <w:w w:val="105"/>
          <w:sz w:val="24"/>
        </w:rPr>
        <w:t>Entri</w:t>
      </w:r>
      <w:r w:rsidR="00DD476D" w:rsidRPr="00DD476D">
        <w:rPr>
          <w:b w:val="0"/>
          <w:bCs/>
          <w:color w:val="auto"/>
          <w:spacing w:val="-12"/>
          <w:w w:val="105"/>
          <w:sz w:val="24"/>
        </w:rPr>
        <w:t xml:space="preserve"> </w:t>
      </w:r>
      <w:r w:rsidR="00DD476D" w:rsidRPr="00DD476D">
        <w:rPr>
          <w:b w:val="0"/>
          <w:bCs/>
          <w:color w:val="auto"/>
          <w:spacing w:val="-2"/>
          <w:w w:val="105"/>
          <w:sz w:val="24"/>
        </w:rPr>
        <w:t>Elevate</w:t>
      </w:r>
      <w:r w:rsidR="00DD476D" w:rsidRPr="00DD476D">
        <w:rPr>
          <w:color w:val="auto"/>
          <w:spacing w:val="-2"/>
          <w:w w:val="105"/>
          <w:sz w:val="24"/>
        </w:rPr>
        <w:t>)</w:t>
      </w:r>
    </w:p>
    <w:p w14:paraId="1E16ED72" w14:textId="225B44DA" w:rsidR="0094617B" w:rsidRPr="000B2605" w:rsidRDefault="00DD476D" w:rsidP="000B2605">
      <w:pPr>
        <w:pStyle w:val="ListParagraph"/>
        <w:numPr>
          <w:ilvl w:val="0"/>
          <w:numId w:val="8"/>
        </w:numPr>
        <w:rPr>
          <w:rFonts w:ascii="Georgia" w:hAnsi="Georgia"/>
          <w:b/>
          <w:bCs/>
          <w:sz w:val="22"/>
          <w:szCs w:val="18"/>
          <w:lang w:bidi="ar-SA"/>
        </w:rPr>
      </w:pPr>
      <w:r w:rsidRPr="00DD476D">
        <w:rPr>
          <w:rFonts w:ascii="Georgia" w:hAnsi="Georgia"/>
          <w:b/>
          <w:bCs/>
          <w:sz w:val="22"/>
          <w:szCs w:val="18"/>
          <w:lang w:bidi="ar-SA"/>
        </w:rPr>
        <w:t>Django Web Development Certificate</w:t>
      </w:r>
      <w:r>
        <w:rPr>
          <w:rFonts w:ascii="Georgia" w:hAnsi="Georgia"/>
          <w:b/>
          <w:bCs/>
          <w:sz w:val="22"/>
          <w:szCs w:val="18"/>
          <w:lang w:bidi="ar-SA"/>
        </w:rPr>
        <w:t xml:space="preserve"> </w:t>
      </w:r>
      <w:r w:rsidRPr="00DD476D">
        <w:rPr>
          <w:b/>
          <w:bCs/>
          <w:spacing w:val="-4"/>
          <w:sz w:val="24"/>
          <w:szCs w:val="24"/>
        </w:rPr>
        <w:t>(</w:t>
      </w:r>
      <w:r w:rsidRPr="00DD476D">
        <w:rPr>
          <w:rFonts w:asciiTheme="majorHAnsi" w:hAnsiTheme="majorHAnsi"/>
          <w:w w:val="105"/>
          <w:sz w:val="24"/>
          <w:szCs w:val="20"/>
        </w:rPr>
        <w:t>At</w:t>
      </w:r>
      <w:r w:rsidRPr="00DD476D">
        <w:rPr>
          <w:rFonts w:asciiTheme="majorHAnsi" w:hAnsiTheme="majorHAnsi"/>
          <w:spacing w:val="-12"/>
          <w:w w:val="105"/>
          <w:sz w:val="24"/>
          <w:szCs w:val="20"/>
        </w:rPr>
        <w:t xml:space="preserve"> </w:t>
      </w:r>
      <w:r w:rsidRPr="00DD476D">
        <w:rPr>
          <w:rFonts w:asciiTheme="majorHAnsi" w:hAnsiTheme="majorHAnsi"/>
          <w:w w:val="105"/>
          <w:sz w:val="24"/>
          <w:szCs w:val="20"/>
        </w:rPr>
        <w:t>Entri</w:t>
      </w:r>
      <w:r w:rsidRPr="00DD476D">
        <w:rPr>
          <w:rFonts w:asciiTheme="majorHAnsi" w:hAnsiTheme="majorHAnsi"/>
          <w:spacing w:val="-12"/>
          <w:w w:val="105"/>
          <w:sz w:val="24"/>
          <w:szCs w:val="20"/>
        </w:rPr>
        <w:t xml:space="preserve"> </w:t>
      </w:r>
      <w:r w:rsidRPr="00DD476D">
        <w:rPr>
          <w:rFonts w:asciiTheme="majorHAnsi" w:hAnsiTheme="majorHAnsi"/>
          <w:spacing w:val="-2"/>
          <w:w w:val="105"/>
          <w:sz w:val="24"/>
          <w:szCs w:val="20"/>
        </w:rPr>
        <w:t>Elevate</w:t>
      </w:r>
      <w:r w:rsidRPr="00DD476D">
        <w:rPr>
          <w:b/>
          <w:bCs/>
          <w:spacing w:val="-2"/>
          <w:w w:val="105"/>
          <w:sz w:val="24"/>
        </w:rPr>
        <w:t>)</w:t>
      </w:r>
      <w:bookmarkEnd w:id="0"/>
    </w:p>
    <w:sectPr w:rsidR="0094617B" w:rsidRPr="000B2605" w:rsidSect="00D20CD6">
      <w:pgSz w:w="12240" w:h="15840"/>
      <w:pgMar w:top="634" w:right="1440" w:bottom="634"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59FE" w14:textId="77777777" w:rsidR="00D20CD6" w:rsidRDefault="00D20CD6" w:rsidP="00690FBF">
      <w:r>
        <w:separator/>
      </w:r>
    </w:p>
  </w:endnote>
  <w:endnote w:type="continuationSeparator" w:id="0">
    <w:p w14:paraId="09889D6B" w14:textId="77777777" w:rsidR="00D20CD6" w:rsidRDefault="00D20CD6" w:rsidP="00690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B0B50" w14:textId="77777777" w:rsidR="00D20CD6" w:rsidRDefault="00D20CD6" w:rsidP="00690FBF">
      <w:r>
        <w:separator/>
      </w:r>
    </w:p>
  </w:footnote>
  <w:footnote w:type="continuationSeparator" w:id="0">
    <w:p w14:paraId="01A2A813" w14:textId="77777777" w:rsidR="00D20CD6" w:rsidRDefault="00D20CD6" w:rsidP="0069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26166446"/>
    <w:multiLevelType w:val="hybridMultilevel"/>
    <w:tmpl w:val="EE70BCE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5" w15:restartNumberingAfterBreak="0">
    <w:nsid w:val="2BE536B7"/>
    <w:multiLevelType w:val="multilevel"/>
    <w:tmpl w:val="B7E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C3DF1"/>
    <w:multiLevelType w:val="multilevel"/>
    <w:tmpl w:val="42F06B28"/>
    <w:lvl w:ilvl="0">
      <w:start w:val="1"/>
      <w:numFmt w:val="bullet"/>
      <w:lvlText w:val=""/>
      <w:lvlJc w:val="left"/>
      <w:pPr>
        <w:tabs>
          <w:tab w:val="num" w:pos="720"/>
        </w:tabs>
        <w:ind w:left="720" w:hanging="360"/>
      </w:pPr>
      <w:rPr>
        <w:rFonts w:asciiTheme="minorHAnsi" w:hAnsiTheme="minorHAnsi" w:cstheme="minorHAnsi"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8"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9"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44470856">
    <w:abstractNumId w:val="3"/>
  </w:num>
  <w:num w:numId="2" w16cid:durableId="549196634">
    <w:abstractNumId w:val="8"/>
  </w:num>
  <w:num w:numId="3" w16cid:durableId="1422919832">
    <w:abstractNumId w:val="7"/>
  </w:num>
  <w:num w:numId="4" w16cid:durableId="2071682557">
    <w:abstractNumId w:val="1"/>
  </w:num>
  <w:num w:numId="5" w16cid:durableId="1542015606">
    <w:abstractNumId w:val="2"/>
  </w:num>
  <w:num w:numId="6" w16cid:durableId="80369196">
    <w:abstractNumId w:val="9"/>
  </w:num>
  <w:num w:numId="7" w16cid:durableId="50083107">
    <w:abstractNumId w:val="0"/>
  </w:num>
  <w:num w:numId="8" w16cid:durableId="543517533">
    <w:abstractNumId w:val="4"/>
  </w:num>
  <w:num w:numId="9" w16cid:durableId="1305238412">
    <w:abstractNumId w:val="5"/>
  </w:num>
  <w:num w:numId="10" w16cid:durableId="1871844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B5"/>
    <w:rsid w:val="000041FC"/>
    <w:rsid w:val="00031E11"/>
    <w:rsid w:val="00047507"/>
    <w:rsid w:val="000746AE"/>
    <w:rsid w:val="000A3B87"/>
    <w:rsid w:val="000B2605"/>
    <w:rsid w:val="000D2A61"/>
    <w:rsid w:val="000E0E13"/>
    <w:rsid w:val="000E2956"/>
    <w:rsid w:val="001015E3"/>
    <w:rsid w:val="00101F80"/>
    <w:rsid w:val="001028FA"/>
    <w:rsid w:val="00157B6C"/>
    <w:rsid w:val="00185237"/>
    <w:rsid w:val="001E4F84"/>
    <w:rsid w:val="00212436"/>
    <w:rsid w:val="00220A34"/>
    <w:rsid w:val="0023785C"/>
    <w:rsid w:val="00254C21"/>
    <w:rsid w:val="00256C9B"/>
    <w:rsid w:val="00271A92"/>
    <w:rsid w:val="00292A11"/>
    <w:rsid w:val="002A1560"/>
    <w:rsid w:val="002C21CC"/>
    <w:rsid w:val="002C378E"/>
    <w:rsid w:val="002D7472"/>
    <w:rsid w:val="002F6CB9"/>
    <w:rsid w:val="00303FDC"/>
    <w:rsid w:val="003253E5"/>
    <w:rsid w:val="00340C75"/>
    <w:rsid w:val="0036765D"/>
    <w:rsid w:val="00377519"/>
    <w:rsid w:val="00390248"/>
    <w:rsid w:val="003A70F8"/>
    <w:rsid w:val="003E6D64"/>
    <w:rsid w:val="00407F3F"/>
    <w:rsid w:val="00410F37"/>
    <w:rsid w:val="00445E3A"/>
    <w:rsid w:val="0046736A"/>
    <w:rsid w:val="00496677"/>
    <w:rsid w:val="00497CE6"/>
    <w:rsid w:val="004A389E"/>
    <w:rsid w:val="004B0D77"/>
    <w:rsid w:val="004C1DA9"/>
    <w:rsid w:val="004D7316"/>
    <w:rsid w:val="004F5BB2"/>
    <w:rsid w:val="0050310A"/>
    <w:rsid w:val="005342F1"/>
    <w:rsid w:val="005666B9"/>
    <w:rsid w:val="0059022C"/>
    <w:rsid w:val="005A001B"/>
    <w:rsid w:val="005A05E2"/>
    <w:rsid w:val="005A4739"/>
    <w:rsid w:val="005D3B3A"/>
    <w:rsid w:val="005D49CA"/>
    <w:rsid w:val="005E2A9D"/>
    <w:rsid w:val="005E408E"/>
    <w:rsid w:val="00625729"/>
    <w:rsid w:val="0063039A"/>
    <w:rsid w:val="0064392B"/>
    <w:rsid w:val="006450C1"/>
    <w:rsid w:val="00647D8C"/>
    <w:rsid w:val="00653945"/>
    <w:rsid w:val="00673037"/>
    <w:rsid w:val="00690FBF"/>
    <w:rsid w:val="006B3BC2"/>
    <w:rsid w:val="006C2364"/>
    <w:rsid w:val="006F4142"/>
    <w:rsid w:val="0070452B"/>
    <w:rsid w:val="00705D7F"/>
    <w:rsid w:val="0072631C"/>
    <w:rsid w:val="00740EE4"/>
    <w:rsid w:val="007466F4"/>
    <w:rsid w:val="007843C5"/>
    <w:rsid w:val="00785436"/>
    <w:rsid w:val="007A242C"/>
    <w:rsid w:val="007B6AC9"/>
    <w:rsid w:val="007C0CF2"/>
    <w:rsid w:val="007C74B7"/>
    <w:rsid w:val="007D294F"/>
    <w:rsid w:val="007E2782"/>
    <w:rsid w:val="007F4D8C"/>
    <w:rsid w:val="007F6801"/>
    <w:rsid w:val="00817608"/>
    <w:rsid w:val="00817E2C"/>
    <w:rsid w:val="00822F71"/>
    <w:rsid w:val="00831FE6"/>
    <w:rsid w:val="00851431"/>
    <w:rsid w:val="008539E9"/>
    <w:rsid w:val="0086291E"/>
    <w:rsid w:val="008C6738"/>
    <w:rsid w:val="008F5EFB"/>
    <w:rsid w:val="008F64E8"/>
    <w:rsid w:val="009111F2"/>
    <w:rsid w:val="0094617B"/>
    <w:rsid w:val="00990AFF"/>
    <w:rsid w:val="00997316"/>
    <w:rsid w:val="009A2009"/>
    <w:rsid w:val="009A6B1E"/>
    <w:rsid w:val="009C09FE"/>
    <w:rsid w:val="009C1962"/>
    <w:rsid w:val="009F30C5"/>
    <w:rsid w:val="00A447A3"/>
    <w:rsid w:val="00A635D5"/>
    <w:rsid w:val="00A67C6F"/>
    <w:rsid w:val="00A81573"/>
    <w:rsid w:val="00A82D03"/>
    <w:rsid w:val="00A831EA"/>
    <w:rsid w:val="00AD74A8"/>
    <w:rsid w:val="00AE17C6"/>
    <w:rsid w:val="00B10D59"/>
    <w:rsid w:val="00B16138"/>
    <w:rsid w:val="00B165B5"/>
    <w:rsid w:val="00B508D6"/>
    <w:rsid w:val="00B62A64"/>
    <w:rsid w:val="00B63E35"/>
    <w:rsid w:val="00B80EE9"/>
    <w:rsid w:val="00BC0E27"/>
    <w:rsid w:val="00BC3C1B"/>
    <w:rsid w:val="00BE32AE"/>
    <w:rsid w:val="00BF2F54"/>
    <w:rsid w:val="00C118C7"/>
    <w:rsid w:val="00C317F0"/>
    <w:rsid w:val="00C449F5"/>
    <w:rsid w:val="00C52791"/>
    <w:rsid w:val="00C764ED"/>
    <w:rsid w:val="00C8183F"/>
    <w:rsid w:val="00C83E97"/>
    <w:rsid w:val="00CC34A3"/>
    <w:rsid w:val="00CD5690"/>
    <w:rsid w:val="00CE26DB"/>
    <w:rsid w:val="00CF4208"/>
    <w:rsid w:val="00D103FF"/>
    <w:rsid w:val="00D20CD6"/>
    <w:rsid w:val="00D5552B"/>
    <w:rsid w:val="00D62F82"/>
    <w:rsid w:val="00D649DF"/>
    <w:rsid w:val="00D81E79"/>
    <w:rsid w:val="00D87E03"/>
    <w:rsid w:val="00D92D79"/>
    <w:rsid w:val="00D97C7F"/>
    <w:rsid w:val="00DB29DA"/>
    <w:rsid w:val="00DD476D"/>
    <w:rsid w:val="00E40C3C"/>
    <w:rsid w:val="00E4557E"/>
    <w:rsid w:val="00E56B9D"/>
    <w:rsid w:val="00E6525B"/>
    <w:rsid w:val="00E8269A"/>
    <w:rsid w:val="00E97CB2"/>
    <w:rsid w:val="00EA31B4"/>
    <w:rsid w:val="00EC5870"/>
    <w:rsid w:val="00ED6E70"/>
    <w:rsid w:val="00EE28BB"/>
    <w:rsid w:val="00EF10F2"/>
    <w:rsid w:val="00EF509A"/>
    <w:rsid w:val="00F31058"/>
    <w:rsid w:val="00F41ACF"/>
    <w:rsid w:val="00F5689F"/>
    <w:rsid w:val="00F62D72"/>
    <w:rsid w:val="00F7064C"/>
    <w:rsid w:val="00F7157D"/>
    <w:rsid w:val="00F95AF2"/>
    <w:rsid w:val="00FA1EEA"/>
    <w:rsid w:val="00FB58C7"/>
    <w:rsid w:val="00FC533E"/>
    <w:rsid w:val="00FC78D4"/>
    <w:rsid w:val="00FF2A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9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BF"/>
    <w:pPr>
      <w:spacing w:line="320" w:lineRule="exact"/>
      <w:ind w:left="994" w:right="630"/>
    </w:pPr>
    <w:rPr>
      <w:rFonts w:eastAsia="Arial" w:cs="Arial"/>
      <w:sz w:val="20"/>
      <w:szCs w:val="16"/>
      <w:lang w:bidi="en-US"/>
    </w:rPr>
  </w:style>
  <w:style w:type="paragraph" w:styleId="Heading1">
    <w:name w:val="heading 1"/>
    <w:basedOn w:val="Normal"/>
    <w:next w:val="Normal"/>
    <w:link w:val="Heading1Char"/>
    <w:uiPriority w:val="9"/>
    <w:qFormat/>
    <w:rsid w:val="00690FBF"/>
    <w:pPr>
      <w:spacing w:before="280"/>
      <w:ind w:right="634"/>
      <w:outlineLvl w:val="0"/>
    </w:pPr>
    <w:rPr>
      <w:b/>
      <w:bCs/>
      <w:szCs w:val="40"/>
    </w:rPr>
  </w:style>
  <w:style w:type="paragraph" w:styleId="Heading2">
    <w:name w:val="heading 2"/>
    <w:basedOn w:val="Normal"/>
    <w:next w:val="Normal"/>
    <w:link w:val="Heading2Char"/>
    <w:uiPriority w:val="9"/>
    <w:qFormat/>
    <w:rsid w:val="00390248"/>
    <w:pPr>
      <w:spacing w:line="240" w:lineRule="auto"/>
      <w:outlineLvl w:val="1"/>
    </w:pPr>
    <w:rPr>
      <w:b/>
    </w:rPr>
  </w:style>
  <w:style w:type="paragraph" w:styleId="Heading3">
    <w:name w:val="heading 3"/>
    <w:basedOn w:val="Normal"/>
    <w:next w:val="Normal"/>
    <w:link w:val="Heading3Char"/>
    <w:uiPriority w:val="9"/>
    <w:rsid w:val="00740EE4"/>
    <w:pPr>
      <w:spacing w:line="240" w:lineRule="auto"/>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690FBF"/>
    <w:rPr>
      <w:rFonts w:eastAsia="Arial" w:cs="Arial"/>
      <w:b/>
      <w:bCs/>
      <w:sz w:val="20"/>
      <w:szCs w:val="40"/>
      <w:lang w:bidi="en-US"/>
    </w:rPr>
  </w:style>
  <w:style w:type="character" w:customStyle="1" w:styleId="Heading2Char">
    <w:name w:val="Heading 2 Char"/>
    <w:basedOn w:val="DefaultParagraphFont"/>
    <w:link w:val="Heading2"/>
    <w:uiPriority w:val="9"/>
    <w:rsid w:val="00390248"/>
    <w:rPr>
      <w:rFonts w:eastAsia="Arial" w:cs="Arial"/>
      <w:b/>
      <w:sz w:val="20"/>
      <w:szCs w:val="16"/>
      <w:lang w:bidi="en-US"/>
    </w:rPr>
  </w:style>
  <w:style w:type="character" w:customStyle="1" w:styleId="Heading3Char">
    <w:name w:val="Heading 3 Char"/>
    <w:basedOn w:val="DefaultParagraphFont"/>
    <w:link w:val="Heading3"/>
    <w:uiPriority w:val="9"/>
    <w:rsid w:val="00740EE4"/>
    <w:rPr>
      <w:rFonts w:eastAsia="Arial" w:cs="Arial"/>
      <w:i/>
      <w:sz w:val="2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itle">
    <w:name w:val="Title"/>
    <w:basedOn w:val="Normal"/>
    <w:next w:val="Normal"/>
    <w:link w:val="TitleChar"/>
    <w:uiPriority w:val="10"/>
    <w:qFormat/>
    <w:rsid w:val="00690FBF"/>
    <w:pPr>
      <w:tabs>
        <w:tab w:val="left" w:pos="720"/>
      </w:tabs>
      <w:spacing w:before="240" w:after="360" w:line="1000" w:lineRule="exact"/>
      <w:ind w:left="360" w:right="1440"/>
      <w:outlineLvl w:val="0"/>
    </w:pPr>
    <w:rPr>
      <w:rFonts w:asciiTheme="majorHAnsi" w:hAnsiTheme="majorHAnsi"/>
      <w:bCs/>
      <w:color w:val="446530" w:themeColor="accent2" w:themeShade="80"/>
      <w:spacing w:val="80"/>
      <w:sz w:val="110"/>
      <w:szCs w:val="80"/>
    </w:rPr>
  </w:style>
  <w:style w:type="character" w:customStyle="1" w:styleId="TitleChar">
    <w:name w:val="Title Char"/>
    <w:basedOn w:val="DefaultParagraphFont"/>
    <w:link w:val="Title"/>
    <w:uiPriority w:val="10"/>
    <w:rsid w:val="00690FBF"/>
    <w:rPr>
      <w:rFonts w:asciiTheme="majorHAnsi" w:eastAsia="Arial" w:hAnsiTheme="majorHAnsi" w:cs="Arial"/>
      <w:bCs/>
      <w:color w:val="446530" w:themeColor="accent2" w:themeShade="80"/>
      <w:spacing w:val="80"/>
      <w:sz w:val="11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690FBF"/>
    <w:pPr>
      <w:spacing w:line="240" w:lineRule="auto"/>
      <w:outlineLvl w:val="1"/>
    </w:pPr>
    <w:rPr>
      <w:rFonts w:asciiTheme="majorHAnsi" w:eastAsiaTheme="minorEastAsia" w:hAnsiTheme="majorHAnsi" w:cs="Calibri"/>
      <w:b/>
      <w:color w:val="446530" w:themeColor="accent2" w:themeShade="80"/>
      <w:szCs w:val="20"/>
      <w:lang w:bidi="ar-SA"/>
    </w:rPr>
  </w:style>
  <w:style w:type="character" w:customStyle="1" w:styleId="SubtitleChar">
    <w:name w:val="Subtitle Char"/>
    <w:basedOn w:val="DefaultParagraphFont"/>
    <w:link w:val="Subtitle"/>
    <w:uiPriority w:val="11"/>
    <w:rsid w:val="00690FBF"/>
    <w:rPr>
      <w:rFonts w:asciiTheme="majorHAnsi" w:eastAsiaTheme="minorEastAsia" w:hAnsiTheme="majorHAnsi" w:cs="Calibri"/>
      <w:b/>
      <w:color w:val="446530" w:themeColor="accent2" w:themeShade="80"/>
      <w:sz w:val="20"/>
      <w:szCs w:val="20"/>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 w:type="paragraph" w:styleId="Salutation">
    <w:name w:val="Salutation"/>
    <w:basedOn w:val="Normal"/>
    <w:next w:val="Normal"/>
    <w:link w:val="SalutationChar"/>
    <w:uiPriority w:val="4"/>
    <w:semiHidden/>
    <w:unhideWhenUsed/>
    <w:qFormat/>
    <w:rsid w:val="00390248"/>
  </w:style>
  <w:style w:type="character" w:customStyle="1" w:styleId="SalutationChar">
    <w:name w:val="Salutation Char"/>
    <w:basedOn w:val="DefaultParagraphFont"/>
    <w:link w:val="Salutation"/>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Normal"/>
    <w:qFormat/>
    <w:rsid w:val="00690FBF"/>
    <w:pPr>
      <w:tabs>
        <w:tab w:val="left" w:pos="3874"/>
        <w:tab w:val="left" w:pos="7027"/>
      </w:tabs>
      <w:ind w:right="-720"/>
    </w:pPr>
  </w:style>
  <w:style w:type="character" w:styleId="Hyperlink">
    <w:name w:val="Hyperlink"/>
    <w:basedOn w:val="DefaultParagraphFont"/>
    <w:uiPriority w:val="99"/>
    <w:unhideWhenUsed/>
    <w:rsid w:val="00690FBF"/>
    <w:rPr>
      <w:color w:val="39A5B7" w:themeColor="hyperlink"/>
      <w:u w:val="single"/>
    </w:rPr>
  </w:style>
  <w:style w:type="character" w:styleId="UnresolvedMention">
    <w:name w:val="Unresolved Mention"/>
    <w:basedOn w:val="DefaultParagraphFont"/>
    <w:uiPriority w:val="99"/>
    <w:semiHidden/>
    <w:unhideWhenUsed/>
    <w:rsid w:val="00690FBF"/>
    <w:rPr>
      <w:color w:val="605E5C"/>
      <w:shd w:val="clear" w:color="auto" w:fill="E1DFDD"/>
    </w:rPr>
  </w:style>
  <w:style w:type="paragraph" w:styleId="EndnoteText">
    <w:name w:val="endnote text"/>
    <w:basedOn w:val="Normal"/>
    <w:link w:val="EndnoteTextChar"/>
    <w:uiPriority w:val="99"/>
    <w:semiHidden/>
    <w:unhideWhenUsed/>
    <w:rsid w:val="00690FBF"/>
    <w:pPr>
      <w:spacing w:line="240" w:lineRule="auto"/>
    </w:pPr>
    <w:rPr>
      <w:szCs w:val="20"/>
    </w:rPr>
  </w:style>
  <w:style w:type="character" w:customStyle="1" w:styleId="EndnoteTextChar">
    <w:name w:val="Endnote Text Char"/>
    <w:basedOn w:val="DefaultParagraphFont"/>
    <w:link w:val="EndnoteText"/>
    <w:uiPriority w:val="99"/>
    <w:semiHidden/>
    <w:rsid w:val="00690FBF"/>
    <w:rPr>
      <w:rFonts w:eastAsia="Arial" w:cs="Arial"/>
      <w:sz w:val="20"/>
      <w:szCs w:val="20"/>
      <w:lang w:bidi="en-US"/>
    </w:rPr>
  </w:style>
  <w:style w:type="paragraph" w:customStyle="1" w:styleId="Dates">
    <w:name w:val="Dates"/>
    <w:basedOn w:val="Normal"/>
    <w:qFormat/>
    <w:rsid w:val="00690FBF"/>
    <w:pPr>
      <w:spacing w:after="200"/>
      <w:ind w:right="634"/>
    </w:pPr>
  </w:style>
  <w:style w:type="character" w:customStyle="1" w:styleId="BodyTextChar">
    <w:name w:val="Body Text Char"/>
    <w:basedOn w:val="DefaultParagraphFont"/>
    <w:link w:val="BodyText"/>
    <w:uiPriority w:val="1"/>
    <w:semiHidden/>
    <w:rsid w:val="001028FA"/>
    <w:rPr>
      <w:rFonts w:eastAsia="Arial" w:cs="Arial"/>
      <w:sz w:val="20"/>
      <w:szCs w:val="16"/>
      <w:lang w:bidi="en-US"/>
    </w:rPr>
  </w:style>
  <w:style w:type="paragraph" w:styleId="NormalWeb">
    <w:name w:val="Normal (Web)"/>
    <w:basedOn w:val="Normal"/>
    <w:uiPriority w:val="99"/>
    <w:semiHidden/>
    <w:unhideWhenUsed/>
    <w:rsid w:val="00831FE6"/>
    <w:pPr>
      <w:widowControl/>
      <w:autoSpaceDE/>
      <w:autoSpaceDN/>
      <w:spacing w:before="100" w:beforeAutospacing="1" w:after="100" w:afterAutospacing="1" w:line="240" w:lineRule="auto"/>
      <w:ind w:left="0" w:right="0"/>
    </w:pPr>
    <w:rPr>
      <w:rFonts w:ascii="Times New Roman" w:eastAsia="Times New Roman" w:hAnsi="Times New Roman" w:cs="Times New Roman"/>
      <w:sz w:val="24"/>
      <w:szCs w:val="24"/>
      <w:lang w:val="en-IN" w:eastAsia="en-IN" w:bidi="ar-SA"/>
    </w:rPr>
  </w:style>
  <w:style w:type="paragraph" w:styleId="z-TopofForm">
    <w:name w:val="HTML Top of Form"/>
    <w:basedOn w:val="Normal"/>
    <w:next w:val="Normal"/>
    <w:link w:val="z-TopofFormChar"/>
    <w:hidden/>
    <w:uiPriority w:val="99"/>
    <w:semiHidden/>
    <w:unhideWhenUsed/>
    <w:rsid w:val="00831FE6"/>
    <w:pPr>
      <w:widowControl/>
      <w:pBdr>
        <w:bottom w:val="single" w:sz="6" w:space="1" w:color="auto"/>
      </w:pBdr>
      <w:autoSpaceDE/>
      <w:autoSpaceDN/>
      <w:spacing w:line="240" w:lineRule="auto"/>
      <w:ind w:left="0" w:right="0"/>
      <w:jc w:val="center"/>
    </w:pPr>
    <w:rPr>
      <w:rFonts w:ascii="Arial" w:eastAsia="Times New Roman" w:hAnsi="Arial"/>
      <w:vanish/>
      <w:sz w:val="16"/>
      <w:lang w:val="en-IN" w:eastAsia="en-IN" w:bidi="ar-SA"/>
    </w:rPr>
  </w:style>
  <w:style w:type="character" w:customStyle="1" w:styleId="z-TopofFormChar">
    <w:name w:val="z-Top of Form Char"/>
    <w:basedOn w:val="DefaultParagraphFont"/>
    <w:link w:val="z-TopofForm"/>
    <w:uiPriority w:val="99"/>
    <w:semiHidden/>
    <w:rsid w:val="00831FE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19527881">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40096477">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457141339">
      <w:bodyDiv w:val="1"/>
      <w:marLeft w:val="0"/>
      <w:marRight w:val="0"/>
      <w:marTop w:val="0"/>
      <w:marBottom w:val="0"/>
      <w:divBdr>
        <w:top w:val="none" w:sz="0" w:space="0" w:color="auto"/>
        <w:left w:val="none" w:sz="0" w:space="0" w:color="auto"/>
        <w:bottom w:val="none" w:sz="0" w:space="0" w:color="auto"/>
        <w:right w:val="none" w:sz="0" w:space="0" w:color="auto"/>
      </w:divBdr>
      <w:divsChild>
        <w:div w:id="28452680">
          <w:marLeft w:val="0"/>
          <w:marRight w:val="0"/>
          <w:marTop w:val="0"/>
          <w:marBottom w:val="0"/>
          <w:divBdr>
            <w:top w:val="single" w:sz="2" w:space="0" w:color="E3E3E3"/>
            <w:left w:val="single" w:sz="2" w:space="0" w:color="E3E3E3"/>
            <w:bottom w:val="single" w:sz="2" w:space="0" w:color="E3E3E3"/>
            <w:right w:val="single" w:sz="2" w:space="0" w:color="E3E3E3"/>
          </w:divBdr>
          <w:divsChild>
            <w:div w:id="1370032045">
              <w:marLeft w:val="0"/>
              <w:marRight w:val="0"/>
              <w:marTop w:val="0"/>
              <w:marBottom w:val="0"/>
              <w:divBdr>
                <w:top w:val="single" w:sz="2" w:space="0" w:color="E3E3E3"/>
                <w:left w:val="single" w:sz="2" w:space="0" w:color="E3E3E3"/>
                <w:bottom w:val="single" w:sz="2" w:space="0" w:color="E3E3E3"/>
                <w:right w:val="single" w:sz="2" w:space="0" w:color="E3E3E3"/>
              </w:divBdr>
              <w:divsChild>
                <w:div w:id="478421754">
                  <w:marLeft w:val="0"/>
                  <w:marRight w:val="0"/>
                  <w:marTop w:val="0"/>
                  <w:marBottom w:val="0"/>
                  <w:divBdr>
                    <w:top w:val="single" w:sz="2" w:space="0" w:color="E3E3E3"/>
                    <w:left w:val="single" w:sz="2" w:space="0" w:color="E3E3E3"/>
                    <w:bottom w:val="single" w:sz="2" w:space="0" w:color="E3E3E3"/>
                    <w:right w:val="single" w:sz="2" w:space="0" w:color="E3E3E3"/>
                  </w:divBdr>
                  <w:divsChild>
                    <w:div w:id="512301415">
                      <w:marLeft w:val="0"/>
                      <w:marRight w:val="0"/>
                      <w:marTop w:val="0"/>
                      <w:marBottom w:val="0"/>
                      <w:divBdr>
                        <w:top w:val="single" w:sz="2" w:space="0" w:color="E3E3E3"/>
                        <w:left w:val="single" w:sz="2" w:space="0" w:color="E3E3E3"/>
                        <w:bottom w:val="single" w:sz="2" w:space="0" w:color="E3E3E3"/>
                        <w:right w:val="single" w:sz="2" w:space="0" w:color="E3E3E3"/>
                      </w:divBdr>
                      <w:divsChild>
                        <w:div w:id="1945308939">
                          <w:marLeft w:val="0"/>
                          <w:marRight w:val="0"/>
                          <w:marTop w:val="0"/>
                          <w:marBottom w:val="0"/>
                          <w:divBdr>
                            <w:top w:val="single" w:sz="2" w:space="0" w:color="E3E3E3"/>
                            <w:left w:val="single" w:sz="2" w:space="0" w:color="E3E3E3"/>
                            <w:bottom w:val="single" w:sz="2" w:space="0" w:color="E3E3E3"/>
                            <w:right w:val="single" w:sz="2" w:space="0" w:color="E3E3E3"/>
                          </w:divBdr>
                          <w:divsChild>
                            <w:div w:id="1796020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298768">
                                  <w:marLeft w:val="0"/>
                                  <w:marRight w:val="0"/>
                                  <w:marTop w:val="0"/>
                                  <w:marBottom w:val="0"/>
                                  <w:divBdr>
                                    <w:top w:val="single" w:sz="2" w:space="0" w:color="E3E3E3"/>
                                    <w:left w:val="single" w:sz="2" w:space="0" w:color="E3E3E3"/>
                                    <w:bottom w:val="single" w:sz="2" w:space="0" w:color="E3E3E3"/>
                                    <w:right w:val="single" w:sz="2" w:space="0" w:color="E3E3E3"/>
                                  </w:divBdr>
                                  <w:divsChild>
                                    <w:div w:id="630205612">
                                      <w:marLeft w:val="0"/>
                                      <w:marRight w:val="0"/>
                                      <w:marTop w:val="0"/>
                                      <w:marBottom w:val="0"/>
                                      <w:divBdr>
                                        <w:top w:val="single" w:sz="2" w:space="0" w:color="E3E3E3"/>
                                        <w:left w:val="single" w:sz="2" w:space="0" w:color="E3E3E3"/>
                                        <w:bottom w:val="single" w:sz="2" w:space="0" w:color="E3E3E3"/>
                                        <w:right w:val="single" w:sz="2" w:space="0" w:color="E3E3E3"/>
                                      </w:divBdr>
                                      <w:divsChild>
                                        <w:div w:id="2049137695">
                                          <w:marLeft w:val="0"/>
                                          <w:marRight w:val="0"/>
                                          <w:marTop w:val="0"/>
                                          <w:marBottom w:val="0"/>
                                          <w:divBdr>
                                            <w:top w:val="single" w:sz="2" w:space="0" w:color="E3E3E3"/>
                                            <w:left w:val="single" w:sz="2" w:space="0" w:color="E3E3E3"/>
                                            <w:bottom w:val="single" w:sz="2" w:space="0" w:color="E3E3E3"/>
                                            <w:right w:val="single" w:sz="2" w:space="0" w:color="E3E3E3"/>
                                          </w:divBdr>
                                          <w:divsChild>
                                            <w:div w:id="1232696191">
                                              <w:marLeft w:val="0"/>
                                              <w:marRight w:val="0"/>
                                              <w:marTop w:val="0"/>
                                              <w:marBottom w:val="0"/>
                                              <w:divBdr>
                                                <w:top w:val="single" w:sz="2" w:space="0" w:color="E3E3E3"/>
                                                <w:left w:val="single" w:sz="2" w:space="0" w:color="E3E3E3"/>
                                                <w:bottom w:val="single" w:sz="2" w:space="0" w:color="E3E3E3"/>
                                                <w:right w:val="single" w:sz="2" w:space="0" w:color="E3E3E3"/>
                                              </w:divBdr>
                                              <w:divsChild>
                                                <w:div w:id="887255263">
                                                  <w:marLeft w:val="0"/>
                                                  <w:marRight w:val="0"/>
                                                  <w:marTop w:val="0"/>
                                                  <w:marBottom w:val="0"/>
                                                  <w:divBdr>
                                                    <w:top w:val="single" w:sz="2" w:space="0" w:color="E3E3E3"/>
                                                    <w:left w:val="single" w:sz="2" w:space="0" w:color="E3E3E3"/>
                                                    <w:bottom w:val="single" w:sz="2" w:space="0" w:color="E3E3E3"/>
                                                    <w:right w:val="single" w:sz="2" w:space="0" w:color="E3E3E3"/>
                                                  </w:divBdr>
                                                  <w:divsChild>
                                                    <w:div w:id="49480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53279323">
          <w:marLeft w:val="0"/>
          <w:marRight w:val="0"/>
          <w:marTop w:val="0"/>
          <w:marBottom w:val="0"/>
          <w:divBdr>
            <w:top w:val="none" w:sz="0" w:space="0" w:color="auto"/>
            <w:left w:val="none" w:sz="0" w:space="0" w:color="auto"/>
            <w:bottom w:val="none" w:sz="0" w:space="0" w:color="auto"/>
            <w:right w:val="none" w:sz="0" w:space="0" w:color="auto"/>
          </w:divBdr>
        </w:div>
      </w:divsChild>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69800183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sgeorge320@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AppData\Roaming\Microsoft\Templates\ATS%20simple%20classic%20resume.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ustom 69">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0A20C-2870-4772-8D78-C84273E38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F1C84-DF90-42FE-AE11-AFF931E8FAE7}">
  <ds:schemaRefs>
    <ds:schemaRef ds:uri="http://schemas.microsoft.com/sharepoint/v3/contenttype/forms"/>
  </ds:schemaRefs>
</ds:datastoreItem>
</file>

<file path=customXml/itemProps3.xml><?xml version="1.0" encoding="utf-8"?>
<ds:datastoreItem xmlns:ds="http://schemas.openxmlformats.org/officeDocument/2006/customXml" ds:itemID="{79541AF4-0605-4549-B594-5B1E9F6FC301}">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799531A6-07BB-463A-9131-F2AD15BC69B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simple classic resume</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2024-03-15T12:07:00Z</dcterms:created>
  <dcterms:modified xsi:type="dcterms:W3CDTF">2024-03-21T03:18:00Z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